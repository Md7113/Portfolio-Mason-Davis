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805B86" w14:textId="553DFBFC" w:rsidR="0049586D" w:rsidRDefault="00D83E85">
      <w:pPr>
        <w:pStyle w:val="divname"/>
      </w:pPr>
      <w:r>
        <w:rPr>
          <w:rStyle w:val="span"/>
          <w:sz w:val="48"/>
          <w:szCs w:val="48"/>
        </w:rPr>
        <w:t>Mason</w:t>
      </w:r>
      <w:r>
        <w:t xml:space="preserve"> </w:t>
      </w:r>
      <w:r>
        <w:rPr>
          <w:rStyle w:val="span"/>
          <w:sz w:val="48"/>
          <w:szCs w:val="48"/>
        </w:rPr>
        <w:t>Davis</w:t>
      </w:r>
    </w:p>
    <w:p w14:paraId="7D440F33" w14:textId="1407D3C8" w:rsidR="0049586D" w:rsidRDefault="00D83E85" w:rsidP="008D4072">
      <w:pPr>
        <w:pStyle w:val="divaddress"/>
        <w:spacing w:before="160"/>
      </w:pPr>
      <w:r>
        <w:rPr>
          <w:rStyle w:val="span"/>
          <w:vanish/>
        </w:rPr>
        <w:t>84107, Salt Lake City, UT </w:t>
      </w:r>
      <w:r>
        <w:rPr>
          <w:rStyle w:val="documentzipprefix"/>
        </w:rPr>
        <w:t xml:space="preserve"> </w:t>
      </w:r>
      <w:r>
        <w:rPr>
          <w:rStyle w:val="documentzipprefix"/>
        </w:rPr>
        <w:br/>
      </w:r>
      <w:r>
        <w:rPr>
          <w:rStyle w:val="span"/>
        </w:rPr>
        <w:t>(530) 519-4716 - davismasont@gmail.com</w:t>
      </w:r>
    </w:p>
    <w:p w14:paraId="37080A78" w14:textId="77777777" w:rsidR="0049586D" w:rsidRDefault="00D83E85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  <w:shd w:val="clear" w:color="auto" w:fill="auto"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49586D" w14:paraId="5BEEAD6C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669A5" w14:textId="77777777" w:rsidR="0049586D" w:rsidRDefault="00D83E85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Expected in 04/2023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FC6CB" w14:textId="50D16883" w:rsidR="0049586D" w:rsidRDefault="00D83E85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Associate of Science</w:t>
            </w:r>
            <w:r>
              <w:rPr>
                <w:rStyle w:val="span"/>
                <w:color w:val="222222"/>
              </w:rPr>
              <w:t xml:space="preserve">: </w:t>
            </w:r>
            <w:r w:rsidR="002A20C1">
              <w:rPr>
                <w:rStyle w:val="spanprogramline"/>
                <w:color w:val="222222"/>
              </w:rPr>
              <w:t>Computer science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1DBFA376" w14:textId="14526754" w:rsidR="0049586D" w:rsidRDefault="00D83E85" w:rsidP="00320885">
            <w:pPr>
              <w:pStyle w:val="spanpaddedline"/>
              <w:spacing w:line="360" w:lineRule="atLeast"/>
              <w:rPr>
                <w:rStyle w:val="span"/>
                <w:color w:val="222222"/>
              </w:rPr>
            </w:pPr>
            <w:r>
              <w:rPr>
                <w:rStyle w:val="spancompanyname"/>
                <w:color w:val="222222"/>
              </w:rPr>
              <w:t>BYU Idaho</w:t>
            </w:r>
            <w:r>
              <w:rPr>
                <w:rStyle w:val="span"/>
                <w:color w:val="222222"/>
              </w:rPr>
              <w:t xml:space="preserve"> - Rexburg, ID</w:t>
            </w:r>
            <w:r>
              <w:rPr>
                <w:rStyle w:val="divdocumentsinglecolumn"/>
                <w:color w:val="222222"/>
              </w:rPr>
              <w:t xml:space="preserve"> </w:t>
            </w:r>
          </w:p>
        </w:tc>
      </w:tr>
    </w:tbl>
    <w:p w14:paraId="010EF0BD" w14:textId="77777777" w:rsidR="0049586D" w:rsidRDefault="00D83E85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  <w:shd w:val="clear" w:color="auto" w:fill="auto"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table"/>
        <w:tblW w:w="0" w:type="auto"/>
        <w:tblInd w:w="21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28"/>
        <w:gridCol w:w="4228"/>
      </w:tblGrid>
      <w:tr w:rsidR="0049586D" w14:paraId="66980492" w14:textId="77777777">
        <w:tc>
          <w:tcPr>
            <w:tcW w:w="422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01004A" w14:textId="1DC1E9B4" w:rsidR="0049586D" w:rsidRDefault="00D83E85" w:rsidP="004D7D2D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Problem resolution</w:t>
            </w:r>
          </w:p>
        </w:tc>
        <w:tc>
          <w:tcPr>
            <w:tcW w:w="422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2A7506F1" w14:textId="77777777" w:rsidR="0049586D" w:rsidRDefault="00D83E85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Scheduling</w:t>
            </w:r>
          </w:p>
        </w:tc>
      </w:tr>
      <w:tr w:rsidR="004D7D2D" w14:paraId="02047AFF" w14:textId="77777777">
        <w:tc>
          <w:tcPr>
            <w:tcW w:w="4228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FDFCFD" w14:textId="1C7195FA" w:rsidR="00671A67" w:rsidRDefault="004D7D2D" w:rsidP="00AB798F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 xml:space="preserve">Python </w:t>
            </w:r>
          </w:p>
        </w:tc>
        <w:tc>
          <w:tcPr>
            <w:tcW w:w="422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63DF2111" w14:textId="0446F8CD" w:rsidR="00515FF7" w:rsidRDefault="00515FF7" w:rsidP="00515FF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HTML/CSS</w:t>
            </w:r>
          </w:p>
        </w:tc>
      </w:tr>
    </w:tbl>
    <w:p w14:paraId="70F437A4" w14:textId="77777777" w:rsidR="0049586D" w:rsidRDefault="00D83E85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</w:rPr>
      </w:pPr>
      <w:r>
        <w:rPr>
          <w:b/>
          <w:bCs/>
          <w:smallCaps/>
          <w:shd w:val="clear" w:color="auto" w:fill="auto"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49586D" w14:paraId="7E489196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079047" w14:textId="77777777" w:rsidR="0049586D" w:rsidRDefault="00D83E85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04/2020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08/2020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C9D6F" w14:textId="0781F281" w:rsidR="004E2533" w:rsidRPr="00511599" w:rsidRDefault="00511599" w:rsidP="00511599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</w:t>
            </w:r>
            <w:r>
              <w:rPr>
                <w:rStyle w:val="spanjobtitle"/>
                <w:color w:val="222222"/>
              </w:rPr>
              <w:t>tudent</w:t>
            </w:r>
            <w:r>
              <w:rPr>
                <w:rStyle w:val="spanjobtitle"/>
                <w:color w:val="222222"/>
              </w:rPr>
              <w:t xml:space="preserve"> </w:t>
            </w:r>
          </w:p>
          <w:p w14:paraId="48A51A2A" w14:textId="3AC4246E" w:rsidR="00D76BAC" w:rsidRDefault="00804A12" w:rsidP="00804A12">
            <w:pPr>
              <w:pStyle w:val="ulli"/>
              <w:spacing w:line="360" w:lineRule="atLeast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Berkley</w:t>
            </w:r>
            <w:r w:rsidR="004E2533">
              <w:rPr>
                <w:rStyle w:val="span"/>
                <w:color w:val="222222"/>
              </w:rPr>
              <w:t xml:space="preserve"> </w:t>
            </w:r>
            <w:r>
              <w:rPr>
                <w:rStyle w:val="span"/>
                <w:color w:val="222222"/>
              </w:rPr>
              <w:t>Coding Boot</w:t>
            </w:r>
            <w:r w:rsidR="001924CA">
              <w:rPr>
                <w:rStyle w:val="span"/>
                <w:color w:val="222222"/>
              </w:rPr>
              <w:t>camp</w:t>
            </w:r>
          </w:p>
          <w:p w14:paraId="21FF3FCA" w14:textId="3D024682" w:rsidR="00B07A85" w:rsidRDefault="00D04B8B" w:rsidP="00D04B8B">
            <w:pPr>
              <w:pStyle w:val="ulli"/>
              <w:numPr>
                <w:ilvl w:val="0"/>
                <w:numId w:val="2"/>
              </w:numPr>
              <w:spacing w:line="360" w:lineRule="atLeast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Studied HTML and CSS </w:t>
            </w:r>
          </w:p>
          <w:p w14:paraId="0DBB7931" w14:textId="35434A97" w:rsidR="00D04B8B" w:rsidRDefault="00D04B8B" w:rsidP="00D04B8B">
            <w:pPr>
              <w:pStyle w:val="ulli"/>
              <w:numPr>
                <w:ilvl w:val="0"/>
                <w:numId w:val="2"/>
              </w:numPr>
              <w:spacing w:line="360" w:lineRule="atLeast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Full stack certified</w:t>
            </w:r>
          </w:p>
          <w:p w14:paraId="6D9E6CDD" w14:textId="290191E8" w:rsidR="00D04B8B" w:rsidRDefault="00CB4190" w:rsidP="00D04B8B">
            <w:pPr>
              <w:pStyle w:val="ulli"/>
              <w:numPr>
                <w:ilvl w:val="0"/>
                <w:numId w:val="2"/>
              </w:numPr>
              <w:spacing w:line="360" w:lineRule="atLeast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Covered online server linking and website security</w:t>
            </w:r>
          </w:p>
          <w:p w14:paraId="14BB05B7" w14:textId="544AB117" w:rsidR="00CB4190" w:rsidRDefault="00924B85" w:rsidP="00D04B8B">
            <w:pPr>
              <w:pStyle w:val="ulli"/>
              <w:numPr>
                <w:ilvl w:val="0"/>
                <w:numId w:val="2"/>
              </w:numPr>
              <w:spacing w:line="360" w:lineRule="atLeast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Limited knowledge of C/C++</w:t>
            </w:r>
          </w:p>
          <w:p w14:paraId="0A3A6BDC" w14:textId="10A94412" w:rsidR="0073008F" w:rsidRDefault="0073008F" w:rsidP="00804A12">
            <w:pPr>
              <w:pStyle w:val="ulli"/>
              <w:spacing w:line="360" w:lineRule="atLeast"/>
              <w:rPr>
                <w:rStyle w:val="span"/>
                <w:color w:val="222222"/>
              </w:rPr>
            </w:pPr>
          </w:p>
        </w:tc>
      </w:tr>
    </w:tbl>
    <w:p w14:paraId="41063050" w14:textId="36384B4C" w:rsidR="0049586D" w:rsidRDefault="00B07A85" w:rsidP="00B07A85">
      <w:pPr>
        <w:tabs>
          <w:tab w:val="left" w:pos="4810"/>
        </w:tabs>
        <w:rPr>
          <w:vanish/>
        </w:rPr>
      </w:pPr>
      <w: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49586D" w14:paraId="58466034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25783A9D" w14:textId="77777777" w:rsidR="0049586D" w:rsidRDefault="00D83E85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01/2020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03/2020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106D72CD" w14:textId="77777777" w:rsidR="0049586D" w:rsidRDefault="00D83E85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 xml:space="preserve">Surveyor </w:t>
            </w:r>
          </w:p>
          <w:p w14:paraId="51D9ED2D" w14:textId="77777777" w:rsidR="0049586D" w:rsidRDefault="00D83E85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 xml:space="preserve">Dynata </w:t>
            </w:r>
            <w:r>
              <w:rPr>
                <w:rStyle w:val="span"/>
                <w:color w:val="222222"/>
              </w:rPr>
              <w:t>– Rexburg, ID</w:t>
            </w:r>
          </w:p>
          <w:p w14:paraId="306CB4DC" w14:textId="77777777" w:rsidR="0049586D" w:rsidRDefault="00D83E85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Made calls to residents of affected areas to take political polls and surveys.</w:t>
            </w:r>
          </w:p>
          <w:p w14:paraId="0D8E3F8D" w14:textId="77777777" w:rsidR="0049586D" w:rsidRDefault="00D83E85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Worked to gather data on school systems and local colleges in affected areas.</w:t>
            </w:r>
          </w:p>
          <w:p w14:paraId="6658BFAC" w14:textId="77777777" w:rsidR="003856F7" w:rsidRDefault="003856F7" w:rsidP="003856F7">
            <w:pPr>
              <w:pStyle w:val="ulli"/>
              <w:spacing w:line="360" w:lineRule="atLeast"/>
              <w:ind w:left="460"/>
              <w:rPr>
                <w:rStyle w:val="span"/>
                <w:color w:val="222222"/>
              </w:rPr>
            </w:pPr>
          </w:p>
          <w:p w14:paraId="556329C5" w14:textId="6EA00FE2" w:rsidR="00D83E85" w:rsidRDefault="00D83E85" w:rsidP="00D83E85">
            <w:pPr>
              <w:pStyle w:val="ulli"/>
              <w:spacing w:line="360" w:lineRule="atLeast"/>
              <w:ind w:left="460"/>
              <w:rPr>
                <w:rStyle w:val="span"/>
                <w:color w:val="222222"/>
              </w:rPr>
            </w:pPr>
          </w:p>
        </w:tc>
      </w:tr>
      <w:tr w:rsidR="00CE0D10" w14:paraId="611E9DFE" w14:textId="77777777" w:rsidTr="00515FF7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27"/>
        </w:trPr>
        <w:tc>
          <w:tcPr>
            <w:tcW w:w="2100" w:type="dxa"/>
            <w:hideMark/>
          </w:tcPr>
          <w:p w14:paraId="55C9517A" w14:textId="6CB1EA86" w:rsidR="00CE0D10" w:rsidRDefault="00CE0D10" w:rsidP="00CE0D10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04/2020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08/2020</w:t>
            </w:r>
          </w:p>
        </w:tc>
        <w:tc>
          <w:tcPr>
            <w:tcW w:w="8460" w:type="dxa"/>
            <w:hideMark/>
          </w:tcPr>
          <w:p w14:paraId="33DA75D6" w14:textId="77777777" w:rsidR="00CE0D10" w:rsidRDefault="00CE0D10" w:rsidP="00CE0D10">
            <w:pPr>
              <w:pStyle w:val="spandateswrapperParagraph"/>
              <w:spacing w:line="360" w:lineRule="atLeast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Intern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EE76A55" w14:textId="77777777" w:rsidR="00CE0D10" w:rsidRDefault="00CE0D10" w:rsidP="00CE0D10">
            <w:pPr>
              <w:pStyle w:val="spanpaddedline"/>
              <w:spacing w:line="360" w:lineRule="atLeast"/>
              <w:rPr>
                <w:rStyle w:val="divdocumentsinglecolumn"/>
                <w:color w:val="222222"/>
              </w:rPr>
            </w:pPr>
            <w:r>
              <w:rPr>
                <w:rStyle w:val="spancompanyname"/>
                <w:color w:val="222222"/>
              </w:rPr>
              <w:t>Porter Consulting</w:t>
            </w:r>
            <w:r>
              <w:rPr>
                <w:rStyle w:val="span"/>
                <w:color w:val="222222"/>
              </w:rPr>
              <w:t xml:space="preserve"> – Sacramento, CA</w:t>
            </w:r>
          </w:p>
          <w:p w14:paraId="6EE725AE" w14:textId="77777777" w:rsidR="00CE0D10" w:rsidRDefault="00CE0D10" w:rsidP="00CE0D10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Completed clerical tasks such as filing, copying and distributing mail.</w:t>
            </w:r>
          </w:p>
          <w:p w14:paraId="349D6625" w14:textId="77777777" w:rsidR="00CE0D10" w:rsidRDefault="00CE0D10" w:rsidP="00CE0D10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Sorted and organized materials such as physical files, tracking spreadsheets and reports.</w:t>
            </w:r>
          </w:p>
          <w:p w14:paraId="15645C81" w14:textId="77777777" w:rsidR="00CE0D10" w:rsidRDefault="00CE0D10" w:rsidP="00CE0D10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Organized company files and created support system to decrease workload and increase productivity of account managers.</w:t>
            </w:r>
          </w:p>
          <w:p w14:paraId="463D8A25" w14:textId="77777777" w:rsidR="00CE0D10" w:rsidRDefault="00CE0D10" w:rsidP="00CE0D10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Ordered, unloaded, sorted and tracked supplies and equipment needed for </w:t>
            </w:r>
            <w:proofErr w:type="spellStart"/>
            <w:r>
              <w:rPr>
                <w:rStyle w:val="span"/>
                <w:color w:val="222222"/>
              </w:rPr>
              <w:t>on site</w:t>
            </w:r>
            <w:proofErr w:type="spellEnd"/>
            <w:r>
              <w:rPr>
                <w:rStyle w:val="span"/>
                <w:color w:val="222222"/>
              </w:rPr>
              <w:t xml:space="preserve"> projects.</w:t>
            </w:r>
          </w:p>
          <w:p w14:paraId="73A37724" w14:textId="3CFDAC0F" w:rsidR="00CE0D10" w:rsidRPr="00B80FBA" w:rsidRDefault="00CE0D10" w:rsidP="00924B85">
            <w:pPr>
              <w:pStyle w:val="ulli"/>
              <w:numPr>
                <w:ilvl w:val="0"/>
                <w:numId w:val="3"/>
              </w:numPr>
              <w:spacing w:line="360" w:lineRule="atLeast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Worked in the field on job sites as a demolition worker</w:t>
            </w:r>
          </w:p>
        </w:tc>
      </w:tr>
    </w:tbl>
    <w:p w14:paraId="1EE58B7A" w14:textId="77777777" w:rsidR="0049586D" w:rsidRDefault="0049586D">
      <w:pPr>
        <w:rPr>
          <w:rStyle w:val="divdocumentdivsectiontitleCharacter"/>
          <w:b/>
          <w:bCs/>
          <w:smallCaps/>
          <w:shd w:val="clear" w:color="auto" w:fill="auto"/>
        </w:rPr>
      </w:pPr>
    </w:p>
    <w:sectPr w:rsidR="0049586D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F0C91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6AF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38B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D433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0FC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843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7415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5269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E047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FE7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60AD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DCC3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8073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54B6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8AB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E03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54B3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6AB0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ED89D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EE5F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4619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F243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6CE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4AE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1C53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24F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7AA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698D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CEBB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1ABE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2C59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8EE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ECC5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169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6221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800F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067366">
    <w:abstractNumId w:val="0"/>
  </w:num>
  <w:num w:numId="2" w16cid:durableId="2100255130">
    <w:abstractNumId w:val="1"/>
  </w:num>
  <w:num w:numId="3" w16cid:durableId="1505784695">
    <w:abstractNumId w:val="2"/>
  </w:num>
  <w:num w:numId="4" w16cid:durableId="153141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86D"/>
    <w:rsid w:val="001924CA"/>
    <w:rsid w:val="002770B3"/>
    <w:rsid w:val="002A20C1"/>
    <w:rsid w:val="002B48B4"/>
    <w:rsid w:val="00320885"/>
    <w:rsid w:val="003469FC"/>
    <w:rsid w:val="003856F7"/>
    <w:rsid w:val="0049586D"/>
    <w:rsid w:val="004D7D2D"/>
    <w:rsid w:val="004E2533"/>
    <w:rsid w:val="00511599"/>
    <w:rsid w:val="00515FF7"/>
    <w:rsid w:val="00645470"/>
    <w:rsid w:val="00671A67"/>
    <w:rsid w:val="00706A91"/>
    <w:rsid w:val="0073008F"/>
    <w:rsid w:val="00804A12"/>
    <w:rsid w:val="008D4072"/>
    <w:rsid w:val="00924B85"/>
    <w:rsid w:val="00A00789"/>
    <w:rsid w:val="00AB798F"/>
    <w:rsid w:val="00B07A85"/>
    <w:rsid w:val="00B31438"/>
    <w:rsid w:val="00B80FBA"/>
    <w:rsid w:val="00C003F3"/>
    <w:rsid w:val="00CB4190"/>
    <w:rsid w:val="00CE0D10"/>
    <w:rsid w:val="00D04B8B"/>
    <w:rsid w:val="00D76BAC"/>
    <w:rsid w:val="00D83E85"/>
    <w:rsid w:val="00F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0CDB"/>
  <w15:docId w15:val="{7A25C146-DFB8-4385-A600-6DFF7E7D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hd w:val="clear" w:color="auto" w:fill="FFFFFF"/>
      <w:spacing w:line="400" w:lineRule="atLeast"/>
    </w:pPr>
    <w:rPr>
      <w:color w:val="000000"/>
      <w:sz w:val="28"/>
      <w:szCs w:val="28"/>
      <w:shd w:val="clear" w:color="auto" w:fill="FFFFFF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  <w:shd w:val="clear" w:color="auto" w:fill="FFFFFF"/>
    </w:rPr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">
    <w:name w:val="div_document_singlecolumn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ivdocumentsinglecolumnParagraph">
    <w:name w:val="div_document_singlecolumn Paragraph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Mason Davis</dc:title>
  <cp:lastModifiedBy>Mason Davis</cp:lastModifiedBy>
  <cp:revision>21</cp:revision>
  <dcterms:created xsi:type="dcterms:W3CDTF">2021-12-26T19:20:00Z</dcterms:created>
  <dcterms:modified xsi:type="dcterms:W3CDTF">2022-05-23T16:51:00Z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DCAAAB+LCAAAAAAABAAVmLW2rFoUBT+IALfgBbg7NJLh7s7X3/OSzhgD9l5rzqpGcZJjcAwlCZJESIEWSRrnRZzhKAZjOQoTGP6uokKMMBc39NWPieUCeJBPT4Kj0wQ6pwf7GXti908yXhMTGBSggu3oe54pLs3XERLFt8ndLfxbJS9/gGjyOIOZZvE9hw0ok/lQGVr89kDA6kJHcc9XFQ8kpXLH//0IxO9BWHkmdRW0Gbp3UAoB4J6kUnAt66Y</vt:lpwstr>
  </property>
  <property fmtid="{D5CDD505-2E9C-101B-9397-08002B2CF9AE}" pid="3" name="x1ye=1">
    <vt:lpwstr>pfDdfh2EC0CSh7im7SWoul4a4qoq7PPljsaWAYEa7q0tWWptVbSKMlmgTVpS55JydumgIs1fWWlDNKDRhGkv3u/wNQOF6A7/5BRWCuefiLTmWJ+51l9x577o6ansJDmmCdDWKVex84tYRzuBAyjy/qmC+YrGAsYlVjtWFShRWhDqVe1T2Tdbu3o1BSJrULS9nDEFNdUUe5MU3qhA6vTFXboCL13N5E4f2WXl6vdU6+/p50rLX2mLQjGqrKTsVSo</vt:lpwstr>
  </property>
  <property fmtid="{D5CDD505-2E9C-101B-9397-08002B2CF9AE}" pid="4" name="x1ye=10">
    <vt:lpwstr>X4BttTTaRSkTRriSQUPp477hbnQfsnn78fOkdoum2UEj5i6QQ7QI2Aw8Rvtyi/knAbKS84nWZ/TTld/tCadauvYN1Uf4lEk2blDWvQ0FP9sal4l53TC8amQ46wQluD7Sbsr2NqfIdU+fplUlYJb+4Xkb/W0tbJnxJDKMIjTdVnMNRzTxkrCQThZtSY8MBhXlAwDd/OCm0+bpiTGtLytWw//AnA4FAAO8auw2wEpJQI2sNAQYfiX1U+n8eetEQTK</vt:lpwstr>
  </property>
  <property fmtid="{D5CDD505-2E9C-101B-9397-08002B2CF9AE}" pid="5" name="x1ye=11">
    <vt:lpwstr>8vk68xAibP1p92Ikq1BniHCJ/vX5ZahWsnmkNvv1GbE5iUmCg/GBNjZIfVGVS2nuv5GyqziyWSRm9QOTmkHVwRJnAStF7eQTpYeT6SRzHiqOSJeU6FSImJfkojUgUENBoqs2ON1rXchNCbCbGu9L2ELssjrvxhhzlxCmFvPPCH+YztFzg/C9YqvNuSUVRLBlY5QIC4PVRyaQNjlzmdNkbrNipOAdvkbJBaS0H2aFjZOXm4gSJm1xUZoN8dX/4O8</vt:lpwstr>
  </property>
  <property fmtid="{D5CDD505-2E9C-101B-9397-08002B2CF9AE}" pid="6" name="x1ye=12">
    <vt:lpwstr>0YMbDS6Lgz0vQDtWudBrxwaYQCOqN1v47glXR5hGzNCchEkpErYeMx4w3s/3X+3b7ZSVSYJPQ5bydyaXX2X85P0o/N6bG1ISgjc6L9an9YIZecAZK6agsCXNvckw92A9XeR6vcjlG7J6twqN9L8FuttoovyOR8Z+siS8l0zgL+66phz6PCJptnnGH9VE0tgrMXpZN80UKAXAbd8C3g2ixXkH2+91Z1eplPJVvedp1muZtZbgoL2tZsLJ+ejKrQh</vt:lpwstr>
  </property>
  <property fmtid="{D5CDD505-2E9C-101B-9397-08002B2CF9AE}" pid="7" name="x1ye=13">
    <vt:lpwstr>ZQsmZ7ZVjPIvRp1+2u6ylYG4n+NnvRpwJWDLfF2gI11G57zuAUcnzim3hDbv17ebnHKUGReptQet9vkoa7+NDrgTv3pDVyQPHQk+/otrpmWgzftMp+Mmh7cJQUedI3ES7MSCPWCGyTBa6v9N+sAIepfD8bHMBEtsVJ5hbpEYy4pOteVZVz/aYXXrRStrgw24kcz+zVYUXPS0I7eHHjVzgyKuJ2Z/0h64g7tPDK7+kppXSYtD+akIbWKxSqAtJ00</vt:lpwstr>
  </property>
  <property fmtid="{D5CDD505-2E9C-101B-9397-08002B2CF9AE}" pid="8" name="x1ye=14">
    <vt:lpwstr>KmwqmARl26EZ+UYA4ProVgInb8oaTtQM9nqUO244Kl8/h6AOK1xgujHZpbV5GI7inb8SuS1ibASOV5bLZFrTHcsvK+5vPPNjmea3FXNtyt6/Kp5808WtYgK3cLlHkVs5TS7Vrg30nnhr5zCD+8QCqAcIoZmC0ws369Iz05pFWmIw0DCy1Q6/xXPnZbLmUim/E86tIhk5orEgNfXdAXIgtRLvSrffL3kpf/wp5DtvOaIyngt0jIV1WVS3pRXfTVy</vt:lpwstr>
  </property>
  <property fmtid="{D5CDD505-2E9C-101B-9397-08002B2CF9AE}" pid="9" name="x1ye=15">
    <vt:lpwstr>PE2gWfvzBr0zKVjSQkBwCPVzKjMwII+cTL9Z3TQd1UcVCpiztl4cxPMutGG9ofHTI0nuOMPZD6KSB0IKW6H05SAKFtwytxB6aYLb2m2QU3w4rQDGb4sGuj8MAcvOLzOMS9HVCUuwx2rKIkfTTBJ5BJVmu0euSI2IgIYoqkvcVxthVuxUdM8/4CfDar7aDOXCgdPF+xVhzM4U8W4KbkYxyHWjfep6kIhfpGo+luN38dvdSEoG5dfzzJIMS4LtoIt</vt:lpwstr>
  </property>
  <property fmtid="{D5CDD505-2E9C-101B-9397-08002B2CF9AE}" pid="10" name="x1ye=16">
    <vt:lpwstr>7ZljGfT8fdeKFMOiVIIv546RjcVSZxWI39YI4X+xepnIl2mCSm+3NJYvK/+GfAxD7NjWIHSbP7W9tSIpng0/8y3XnA6lKtNmbanoIbASu82GFtlO7MLRfNjH8JW2AbcngPZWsURBgyscUU4ZhWwK+EFDAj6x1LWmG6ySo7ur/6ilA/+w9PZDYDplXkiFBgSOgtcshbTe5esvv/qFQvvTI0g6Bz/9tMXb6KJig9jyFTou3m215AjOeMRSSRCmSFZ</vt:lpwstr>
  </property>
  <property fmtid="{D5CDD505-2E9C-101B-9397-08002B2CF9AE}" pid="11" name="x1ye=17">
    <vt:lpwstr>PEsh8ya9lEwVJv4iG2V77ncJ3DWBvjnhxAzMyzURqcVuQWvPvEUUYwh/tEI2hiJvq8GAlKmhJlas/CGnZM5Ca3GW3idRxl6Xh4eDuMXkDQWEDWhniF2WjBZNBEHb+YLtFRwFCTscXOOZBbaSt8NgbKTguGCnwPKgBS2mrVihV8K8H48XWKP31b1hZt6jZ2+vqWcz31kCJ3IGbxo+5Iu/zL+vbfZniEX8xm2sxJnY/wG6EmoSL/xziNmw7yshHWs</vt:lpwstr>
  </property>
  <property fmtid="{D5CDD505-2E9C-101B-9397-08002B2CF9AE}" pid="12" name="x1ye=18">
    <vt:lpwstr>aVsggvb94FDX4aQ/yoiMgKjI0Et/WJvJKENjD4zgU/Ld9thcg43P4DO+QxYVWdrIoZ/yRRp6pg3nVI8AEMOXvgsWDj7srLS0VKT75HbihJAMQmx/2l1SN30nyy0Fh9gxAQC5CU2ORu18cv2XW3WCn76Kjt7wLehAhkb9pACUfv38n0C5LVnHPZK9Bnms3R88Ukb93JVJRSNz9c/BdQSCrd4dQmcLswh2K8XeCJUG//mRqXzN/maikT8wVTWpqeA</vt:lpwstr>
  </property>
  <property fmtid="{D5CDD505-2E9C-101B-9397-08002B2CF9AE}" pid="13" name="x1ye=19">
    <vt:lpwstr>O4Kw6B5XdpfpLc+JguedN9lcb7UD/ElQd/Kv3hNtDAnv9Gg/07G7HVrZrE4JlwIzj4qev0IR4fobPEirILHf3/xyB2SvZyXhbMGb09u/OknaIE8rGATgLCifQ+aLCD56N6lJsb033BkapQi+gia3o+dmL/JBUhriZCk68sKavRw6VFgpIY77MKCsgYBBJSBENsHaqWb5kJbHNZfnk/0T8+O1SL2ydxF1e+d/MaR1QoxQkhyPa+zrELWl60TaLv3</vt:lpwstr>
  </property>
  <property fmtid="{D5CDD505-2E9C-101B-9397-08002B2CF9AE}" pid="14" name="x1ye=2">
    <vt:lpwstr>ACbTzYBHZVqzdSIzaDkixw+/OKEd/PbJEWdUtJvQqU6KDjeIUjps8fNhQEFEMAlInVsdfs3UBhp86sxv2QijtD6jPeBnsXdrNnDJPnqY/cPXTsEyIvJ2yoZwYNAOh6X4WQg8K1oPPecV9+Mf1rfR7Y6LDqgOmnA5oIoXtd90c8tGxnQR2ObiqnTcKCh0eLQx2tnl0E3YpOHYiUTiFwBwXgOjAyMN9ztV3lZ3NPdgUumeIOE5GQ162AcLImtVOU0</vt:lpwstr>
  </property>
  <property fmtid="{D5CDD505-2E9C-101B-9397-08002B2CF9AE}" pid="15" name="x1ye=20">
    <vt:lpwstr>F8bUmVKWPdxvzxG5nynQ56yQ7HutynUF5GbsN+tHOZWKZyrb2URvHuupbu/2X1xyx25EiBZqigUikul5zHKeEc8gtpEf5KgGCuTvxCKhFqDkG/l1ooSVeGSKSUWBTqQgWZLCgH1sYbw8o2jBS/FnawaIk39xDoC/F7aOUfrz+65pAWpTzjhAms24MCb1SzlfVFzOeDErC5mzXU/5iod50sCXur843MWTRbHf2IC/xRAu0YnHGm1plZCANynK7Qb</vt:lpwstr>
  </property>
  <property fmtid="{D5CDD505-2E9C-101B-9397-08002B2CF9AE}" pid="16" name="x1ye=21">
    <vt:lpwstr>LLocvWoqRlRz7qi/Uz/ceAGr//LFd24ByNMO7kX6hncVLClZC7iWJ/VUwBZIYSub2mD739B3CdN4hrFzcnH5Vl6z5Qc2+hZLG4Z4DRuPUtQTMveazpH/cHMafg1TMXe2ogUcXBFF0L39hZEMkAOG192cWrga1H31iRQrdefADJ2FQKQny8nuofGkAPqrl+WB6Eo+r3wF5Y/wHPQRaDJzErKr4GtV2GLlSe2tz+/4T68aJ/0iFTRoHweDUJ+xhlk</vt:lpwstr>
  </property>
  <property fmtid="{D5CDD505-2E9C-101B-9397-08002B2CF9AE}" pid="17" name="x1ye=22">
    <vt:lpwstr>MJLXuVZEHXMaRSPJpbkZviT1lQQmqy7yYaV9VCCOBdTn+1aRZ9RYKTpRvg4bEOHZmJZS/ePwJr40dDHWt9dawxzLlKZ1R0/8Q1x+zW2Gx00DuUy2GXqB6l7ZBf+0qFPHSYJ8zFiZU6nO/+Sv7qFbz+vmrQ5w49UAlMnFx2TKgmT11E75mQVT11QAymZB1zdTwLpgwIvlGBgv4Xu/ldE+FUWiISAatZGRIc9A8gN2UejpBGmR/SnGV+J/hydOxyB</vt:lpwstr>
  </property>
  <property fmtid="{D5CDD505-2E9C-101B-9397-08002B2CF9AE}" pid="18" name="x1ye=23">
    <vt:lpwstr>TrbyYlFHfbj2X33+7tqWaovkelSn+JUyhDCuB2apKrfTq4k4Pfjr3IV4Eh0nVU0oYGtKYITmAHUmD6aH5Qcayg1ugG0WR7VlO5d8hPN+x6jDu0XUDj09t1WeMMkeE7GmmuRJLoEksveDeL3vS7Eam7qHFkIID+F2Fq2QXo+qVkFqeZDn1pZ5zhuNTbzr85oe9pTFK7ovudTVnV+dH51HKDyYvFJyqcXWQjXUfPIWAFjALdvVYaAmVAixPBqXgNp</vt:lpwstr>
  </property>
  <property fmtid="{D5CDD505-2E9C-101B-9397-08002B2CF9AE}" pid="19" name="x1ye=24">
    <vt:lpwstr>0F/VuRjXHAOIdkkQjbxl0G+gn/JhHMkZVdCxe5ETS30Mv51JOQf8K+z4T1xA4mcd4R3S4M3p5GMM5pY8Ef3nlrDBWBDml20ZNFaLtNqYBACVst0FC7n2JTb4kqWEBaHssLwrqjy+cXZNFHLNgxper8MrgQOks/MSLfIkSkTEBzFELbwZ9NuklWt9ttk2yZVhD5rbWLZO9CUtMcOaGpGM/+Dyw0yiYJTHSYbUvQ0Y6QgWmOMQiI58rGSIBwYMRe6</vt:lpwstr>
  </property>
  <property fmtid="{D5CDD505-2E9C-101B-9397-08002B2CF9AE}" pid="20" name="x1ye=25">
    <vt:lpwstr>sVBxPTTcR55Ije34TOyfW0tEafT4gTgRH0M32LZwMcUryiqZ4jhNkM/CJ+///QmYxMrjKjUNqb1zI2DW5ARHqlkF3SHUbt5dq2MlIz7FQtYkXpqss26XcRSBNNj7EmTlZvHousmlZvQNhKXC9IZNz+Oty5tDo9N7KFn+moOojqvfpwoC1SyYZorUfR+fiwSvGzKeBhXB/KeoK4aEnspr41y0LSypVneYChXxqXUAR6xQ0BktPkKgQVuSXZ9ufzT</vt:lpwstr>
  </property>
  <property fmtid="{D5CDD505-2E9C-101B-9397-08002B2CF9AE}" pid="21" name="x1ye=26">
    <vt:lpwstr>5TS2Vom0dDlFX4LVrDaICvglYTLPK8hlKnSzLogK38QvzkgOnh9xWGUIh+jyrofGJn/THlo3LJMg1dIEMbZoH6s2iRiS1rIQAXTADN9XC5ewUDtQ96vIm7Nf6Ysip4vELFXVc0/qDxKc0h769tKv1d/hBmj2ZYOkSR155zjU+vCyCoYxBZyPklB46JVnWGcmWhntY5lZ0/s2tdY8tITjxrhJHroRYI7yldhT0kfD9CYtroY51rPtI97d5ziX5wd</vt:lpwstr>
  </property>
  <property fmtid="{D5CDD505-2E9C-101B-9397-08002B2CF9AE}" pid="22" name="x1ye=27">
    <vt:lpwstr>iF9qM7ZLN757GOybrz2Fm6MkXJjW78qQvutGZ7Cseh+iFQn4x2IXNel4IXlqgP0IlObFdjLAaAS2hJMCmxfQpl1F42ovQBlTbfvBAtq7C2SN6Zsz2uKVhhKFtwVr2yVFe0KB1eszUwC14JAQAYV8dRpKC22WThnDOuRU7nvoFm+vUZHvBkCwtzvA+fC/NnAPR4JL60tvjkY/tTNWlqk1md8qsQtYV6qaFWAo2j8CTrLyyl8OZ6fANkVAccA3NWV</vt:lpwstr>
  </property>
  <property fmtid="{D5CDD505-2E9C-101B-9397-08002B2CF9AE}" pid="23" name="x1ye=28">
    <vt:lpwstr>ffmFDO8892pOH2iQptHZZcF2r7vM+vZ2MPSL1LNkafc3BSC7+kFGVAkEhr+9RLojwGHN4RFMoiyUOZNVs8VtgSpIWhXHgi9bPEMnyeUDrQXO1USn1fg77pOFFRSsb3zkqSnz9hv/RZuKkfneTE4XXoiH1qIoUPqcxGoR+uuyiYuWpzg42N88niPQ1rBXQbAo7lvPmdeVlcYKAhv6QkHdRgpWb2vAFIyZR0dYw6sNyJ/WwA/XlC15jM/fk3L5D+U</vt:lpwstr>
  </property>
  <property fmtid="{D5CDD505-2E9C-101B-9397-08002B2CF9AE}" pid="24" name="x1ye=29">
    <vt:lpwstr>hY9nqeq+Rj+g8uUTWjyPHxvOuY3IItk2RIgbBwfWHpUsDDAldqbg+XgjegpjxPDl/ZhNB08lkF+OxKlFf7jtTFE8mLf+noXe1HPn0XV3+6BpFqQETKzMOWHmTw2Lb4KvXjZRE1nmewKxuKalMds2fBOSg8fK88iGUH3+Cif4BQ8oB0l32MaV+LcXVDfTzGF5MVJS4QlzM2vFzYsbm4OrBJOz7W1K78VkZWBrK8w8WOrjHB+wep2CGYOCWiGJEzE</vt:lpwstr>
  </property>
  <property fmtid="{D5CDD505-2E9C-101B-9397-08002B2CF9AE}" pid="25" name="x1ye=3">
    <vt:lpwstr>9V2sJD0PQa2WDwSg0FLehefzATZsZcitqoAru+rYw51dWBk7E8klY+mv9CdqYBvD6+rIKtRlQ+ELopTJqTxmgJj+uC9ZlDc7jMtpAqBP4Mm8VugqdvwchhQs+lA8gFHEbIPUJMVQo4iQWnB/KaUj/E7i36qwp+Xifa8r/IzshF2ynnVur5h4NtFN8EwdXCHuK6twQ80+ELEHPAKps8q4E6HZ60pdrg39bP71dnyisbWojCVD0k7ZC6FLLUDxUN6</vt:lpwstr>
  </property>
  <property fmtid="{D5CDD505-2E9C-101B-9397-08002B2CF9AE}" pid="26" name="x1ye=30">
    <vt:lpwstr>B9nWaNJXYLoSfxTW0+lXg6MRC2PSUz4qysQJQVNWGsKop4c64Y/JWajEaw5H1jVQLWD7hzX0CmZRwg4Yh/BtQXR1Po0nldbiyYO7vVu0VZlaAi+mNStHK9NFdomvvgw2S4za9T4zNWh/Pv3a7T07ds8af8V/12/56Dn45EE1+PRwLd8xRJ1+wWVhfEKukoLkE7BK6HrZnAw+ebGBPEI250FO78IjJQ/ljiTjfuZxTI9UuEqN4nv3ZxRIL+rrmWN</vt:lpwstr>
  </property>
  <property fmtid="{D5CDD505-2E9C-101B-9397-08002B2CF9AE}" pid="27" name="x1ye=31">
    <vt:lpwstr>Tfx5ito2zhbMP0hs8BrXx+P9lkXiQZfMissLuuq6b83b4N7J/rItXdmkYfaQLaIOVutBAFT4vN2gjoqBSm5fMEJhF6/NZXF0/g1VS0zuLMI823K10Q/WRbsl54JaWg/UfqrguVP5mvTWQD8F88/Xwfl6ndCMzTTBCOu7hZVsZU9c++0xSxwmxQzbBcYqX+fy1LPm1hdombNOJJncy2+fxmbto+iVbgHZAZ6Dd3mvvqwFaoZ6yWoc9+3KsQlroKU</vt:lpwstr>
  </property>
  <property fmtid="{D5CDD505-2E9C-101B-9397-08002B2CF9AE}" pid="28" name="x1ye=32">
    <vt:lpwstr>u50p5HjgmvKfFFumNrhUdHzmJVqtnH/H78NzDD6kNduJDHakp+Ch2ccNKbTfrpf7xR83IL16G+w76zG4ReuS8QN0yXV5lPvrW6vuHG23g1phvP1pc/WDDjz2i77aZzoYgleVSQT5KwY8ecGrvvO0UPb//gEaMv5iDCAAAA==</vt:lpwstr>
  </property>
  <property fmtid="{D5CDD505-2E9C-101B-9397-08002B2CF9AE}" pid="29" name="x1ye=4">
    <vt:lpwstr>QmBj+ngaGcBS5tnZImPdH/GmlZeW9yHp412fjcxn7553QBbUtidgRPS3SBq77UWKdcRjgwokpky0MbJ9gFwDzTitNIWbqdrDuZQ50B3qzVRTu1xLe8AxdDi7Oy7M1yRvrTynQ1EpH12kFbRw3DWSbt/cOKEou3NhnweZqUwjRvKg+35BkBkCzzXR2w7uEGJ1bejW6gEK8iqDOvxQKexSWbLZWXOKe6MXBR3ffLwm7tYJZQFdjXFL84tLC9b5UM7</vt:lpwstr>
  </property>
  <property fmtid="{D5CDD505-2E9C-101B-9397-08002B2CF9AE}" pid="30" name="x1ye=5">
    <vt:lpwstr>RvF9JP2wB2eGuMwe+zNgHvQ6Zl1L4NxAHy6eGkvsWkrsxRvo5G5ZCimkwopTYHBClHXkbj7pDvMs76yUgAWhVJ9YGff0sae4aG9OOfE4qoKm9igGORVG9KqW+0X5gBxwzbeicsBNvv7//jhibhCOD4+OmXMb3uN/OhMSsy/XoVCTZbYxefDCVSKBSs6ybRhdAMAAhvaHjOcUGOkeKhYOpIajMz3L/d2gmOYAvOVP6BWXrZRO4wENvdjTIz/n158</vt:lpwstr>
  </property>
  <property fmtid="{D5CDD505-2E9C-101B-9397-08002B2CF9AE}" pid="31" name="x1ye=6">
    <vt:lpwstr>S03irIw7JhkgOndo/CcBW5aRfsEACOUkhWkNMEHbU+2DSItHPs2Vd0RSCJl+O+nTRhM5Kl3jVJFrroQyI9v+oMaiBz/zYTrdb7ctVQA7I2suf7V9f4JLUhWwCy1jFaKo+stx9Yrwhe98viRSDjowy3XWwgrBkf/PQJySOXc5DOwxZVoP0WQ20hOXczaaC36sSVSZGNtv27R2M2s4jntlrE5z2ppvhM8yUdBQdAtm47QN3G0Cv7HZ9IdeGILB7Co</vt:lpwstr>
  </property>
  <property fmtid="{D5CDD505-2E9C-101B-9397-08002B2CF9AE}" pid="32" name="x1ye=7">
    <vt:lpwstr>XUSlHR+KqSgChgACqglwq+Z6JXQnpmjHSnl9J7OshSMaLwDfRkwQI/PpoE+DuYRdjpef2NkBxR6RHWbrpibaOcPzZzRsumJgAGYBeGOfKLh1/O/lWWBzoS169ULSlgkO8J1MyZP3M9PASi6VzJPnyZ8dtCxDG6I6m9CZGF3ZL0knYOMU4PVAIF9KM7AJOtzwj0ODYZlUTkUSRCkmoSKh0CKGauXmeflII6V6jSSp6v6C4KmnDU0wHtxp/pVsa3E</vt:lpwstr>
  </property>
  <property fmtid="{D5CDD505-2E9C-101B-9397-08002B2CF9AE}" pid="33" name="x1ye=8">
    <vt:lpwstr>qsbVRymPSpVXVOBwMZaHkm+vU207Rt9C4G+B8WYwBxE+HowK5i9OxUT9RBGTuq9ZglTLToSTA4KwOd8wmkVFnkU+Pd6KJDKCWnH1bB1p0bmCXQObRy9Wz110EupjlDtJiVibmE0uEyyHdzKXgyOpoL7M3prIApOpUviOY04D/g7iakTL0pQm2jaSrAFV6rzF9oHZNYr07Hh1MPQP8kIJXpAXkULB5ZAbFxOR3+Zl3NQOffzYTiNnxs4n7SrLDgn</vt:lpwstr>
  </property>
  <property fmtid="{D5CDD505-2E9C-101B-9397-08002B2CF9AE}" pid="34" name="x1ye=9">
    <vt:lpwstr>Qbkel1aYvf6dSd5vkBnIYkqd9kJ/dVFkHOznoWbMq3LpTxNUDV3Qer26wuQauZUwP6tuJK37qX4rwmkK/U9IZFRUZR6hBPvpV998j287GSsmcojKelHFrE2EUr6a0f7QhGWqR8Jz2hc0cP7ZX8hRI0wu/ZKqE38V26WIZc7pNm4PIrzeILeobqEsIQxZ3t69xg6kOVE8dw/07ydNz3fNaD/XmtH+nXP2xQX74Gra3EyBF6ossyuBcP2y+bdP3sg</vt:lpwstr>
  </property>
</Properties>
</file>